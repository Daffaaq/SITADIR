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2DF863" w14:textId="65FE8FF7" w:rsidR="0030195D" w:rsidRDefault="00D23A39" w:rsidP="00D23A39">
      <w:pPr>
        <w:spacing w:before="62"/>
        <w:ind w:left="16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BANK PERKREDITAN RAKYAT</w:t>
      </w:r>
    </w:p>
    <w:p w14:paraId="599E9F57" w14:textId="105E81E3" w:rsidR="0030195D" w:rsidRDefault="009762B5">
      <w:pPr>
        <w:tabs>
          <w:tab w:val="left" w:pos="4980"/>
        </w:tabs>
        <w:spacing w:line="220" w:lineRule="exact"/>
        <w:ind w:left="114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u w:val="single" w:color="000000"/>
        </w:rPr>
        <w:t xml:space="preserve">  </w:t>
      </w:r>
      <w:r w:rsidR="00D23A39">
        <w:rPr>
          <w:rFonts w:ascii="Arial" w:eastAsia="Arial" w:hAnsi="Arial" w:cs="Arial"/>
          <w:sz w:val="22"/>
          <w:szCs w:val="22"/>
          <w:u w:val="single" w:color="000000"/>
        </w:rPr>
        <w:t xml:space="preserve">TUNAS ARTHA JAYA ABADI </w:t>
      </w:r>
      <w:r>
        <w:rPr>
          <w:rFonts w:ascii="Arial" w:eastAsia="Arial" w:hAnsi="Arial" w:cs="Arial"/>
          <w:sz w:val="22"/>
          <w:szCs w:val="22"/>
          <w:u w:val="single" w:color="000000"/>
        </w:rPr>
        <w:tab/>
      </w:r>
    </w:p>
    <w:p w14:paraId="3553C158" w14:textId="77777777" w:rsidR="0030195D" w:rsidRDefault="0030195D">
      <w:pPr>
        <w:spacing w:before="5" w:line="280" w:lineRule="exact"/>
        <w:rPr>
          <w:sz w:val="28"/>
          <w:szCs w:val="28"/>
        </w:rPr>
      </w:pPr>
    </w:p>
    <w:p w14:paraId="692D26A8" w14:textId="74645B52" w:rsidR="0030195D" w:rsidRDefault="009762B5">
      <w:pPr>
        <w:spacing w:before="24"/>
        <w:ind w:left="2962" w:right="2911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  <w:u w:val="single" w:color="000000"/>
        </w:rPr>
        <w:t xml:space="preserve">SURAT </w:t>
      </w:r>
      <w:r w:rsidR="00D23A39">
        <w:rPr>
          <w:rFonts w:ascii="Arial" w:eastAsia="Arial" w:hAnsi="Arial" w:cs="Arial"/>
          <w:b/>
          <w:sz w:val="28"/>
          <w:szCs w:val="28"/>
          <w:u w:val="single" w:color="000000"/>
        </w:rPr>
        <w:t>PERIZINAN</w:t>
      </w:r>
      <w:r>
        <w:rPr>
          <w:rFonts w:ascii="Arial" w:eastAsia="Arial" w:hAnsi="Arial" w:cs="Arial"/>
          <w:b/>
          <w:sz w:val="28"/>
          <w:szCs w:val="28"/>
          <w:u w:val="single" w:color="000000"/>
        </w:rPr>
        <w:t xml:space="preserve"> </w:t>
      </w:r>
      <w:r w:rsidR="00D23A39">
        <w:rPr>
          <w:rFonts w:ascii="Arial" w:eastAsia="Arial" w:hAnsi="Arial" w:cs="Arial"/>
          <w:b/>
          <w:sz w:val="28"/>
          <w:szCs w:val="28"/>
          <w:u w:val="single" w:color="000000"/>
        </w:rPr>
        <w:t>KANTOR</w:t>
      </w:r>
    </w:p>
    <w:p w14:paraId="0430E522" w14:textId="4458D860" w:rsidR="0030195D" w:rsidRDefault="009762B5">
      <w:pPr>
        <w:spacing w:line="260" w:lineRule="exact"/>
        <w:ind w:left="3380" w:right="3329"/>
        <w:jc w:val="center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sz w:val="24"/>
          <w:szCs w:val="24"/>
        </w:rPr>
        <w:t>Nomor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: </w:t>
      </w:r>
    </w:p>
    <w:p w14:paraId="62D3049E" w14:textId="77777777" w:rsidR="0030195D" w:rsidRDefault="0030195D">
      <w:pPr>
        <w:spacing w:before="6" w:line="140" w:lineRule="exact"/>
        <w:rPr>
          <w:sz w:val="14"/>
          <w:szCs w:val="14"/>
        </w:rPr>
      </w:pPr>
    </w:p>
    <w:p w14:paraId="5465153D" w14:textId="77777777" w:rsidR="0030195D" w:rsidRDefault="0030195D">
      <w:pPr>
        <w:spacing w:line="200" w:lineRule="exact"/>
      </w:pPr>
    </w:p>
    <w:p w14:paraId="44EC97F5" w14:textId="77777777" w:rsidR="0030195D" w:rsidRDefault="0030195D">
      <w:pPr>
        <w:spacing w:line="200" w:lineRule="exact"/>
      </w:pPr>
    </w:p>
    <w:p w14:paraId="438E60D4" w14:textId="3968C467" w:rsidR="0030195D" w:rsidRDefault="00D23A39">
      <w:pPr>
        <w:spacing w:line="290" w:lineRule="auto"/>
        <w:ind w:left="171" w:right="78" w:firstLine="491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Saya yang </w:t>
      </w:r>
      <w:proofErr w:type="spellStart"/>
      <w:r>
        <w:rPr>
          <w:rFonts w:ascii="Arial" w:eastAsia="Arial" w:hAnsi="Arial" w:cs="Arial"/>
          <w:sz w:val="24"/>
          <w:szCs w:val="24"/>
        </w:rPr>
        <w:t>bertanda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tangan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r w:rsidR="009762B5">
        <w:rPr>
          <w:rFonts w:ascii="Arial" w:eastAsia="Arial" w:hAnsi="Arial" w:cs="Arial"/>
          <w:sz w:val="24"/>
          <w:szCs w:val="24"/>
        </w:rPr>
        <w:t>:</w:t>
      </w:r>
    </w:p>
    <w:p w14:paraId="48258227" w14:textId="77777777" w:rsidR="0030195D" w:rsidRDefault="0030195D">
      <w:pPr>
        <w:spacing w:before="2" w:line="100" w:lineRule="exact"/>
        <w:rPr>
          <w:sz w:val="11"/>
          <w:szCs w:val="11"/>
        </w:rPr>
      </w:pPr>
    </w:p>
    <w:p w14:paraId="61FEE38A" w14:textId="77777777" w:rsidR="0030195D" w:rsidRDefault="0030195D">
      <w:pPr>
        <w:spacing w:line="200" w:lineRule="exact"/>
      </w:pPr>
    </w:p>
    <w:p w14:paraId="0A6C0904" w14:textId="77777777" w:rsidR="0030195D" w:rsidRDefault="0030195D">
      <w:pPr>
        <w:spacing w:line="200" w:lineRule="exact"/>
      </w:pPr>
    </w:p>
    <w:p w14:paraId="6DA296CC" w14:textId="77777777" w:rsidR="0030195D" w:rsidRDefault="009762B5">
      <w:pPr>
        <w:ind w:left="1078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Nama                     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: ${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nama</w:t>
      </w:r>
      <w:proofErr w:type="spellEnd"/>
      <w:r>
        <w:rPr>
          <w:rFonts w:ascii="Arial" w:eastAsia="Arial" w:hAnsi="Arial" w:cs="Arial"/>
          <w:sz w:val="24"/>
          <w:szCs w:val="24"/>
        </w:rPr>
        <w:t>}</w:t>
      </w:r>
    </w:p>
    <w:p w14:paraId="118000BB" w14:textId="426158E9" w:rsidR="0030195D" w:rsidRDefault="00D23A39">
      <w:pPr>
        <w:spacing w:before="64"/>
        <w:ind w:left="1078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Email 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 w:rsidR="009762B5">
        <w:rPr>
          <w:rFonts w:ascii="Arial" w:eastAsia="Arial" w:hAnsi="Arial" w:cs="Arial"/>
          <w:sz w:val="24"/>
          <w:szCs w:val="24"/>
        </w:rPr>
        <w:t xml:space="preserve">     : ${</w:t>
      </w:r>
      <w:r>
        <w:rPr>
          <w:rFonts w:ascii="Arial" w:eastAsia="Arial" w:hAnsi="Arial" w:cs="Arial"/>
          <w:sz w:val="24"/>
          <w:szCs w:val="24"/>
        </w:rPr>
        <w:t>email</w:t>
      </w:r>
      <w:r w:rsidR="009762B5">
        <w:rPr>
          <w:rFonts w:ascii="Arial" w:eastAsia="Arial" w:hAnsi="Arial" w:cs="Arial"/>
          <w:sz w:val="24"/>
          <w:szCs w:val="24"/>
        </w:rPr>
        <w:t>}</w:t>
      </w:r>
    </w:p>
    <w:p w14:paraId="76A8B9B5" w14:textId="0C81F55E" w:rsidR="0030195D" w:rsidRDefault="00D23A39">
      <w:pPr>
        <w:spacing w:before="64"/>
        <w:ind w:left="1078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Alasan</w:t>
      </w:r>
      <w:proofErr w:type="spellEnd"/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 w:rsidR="009762B5">
        <w:rPr>
          <w:rFonts w:ascii="Arial" w:eastAsia="Arial" w:hAnsi="Arial" w:cs="Arial"/>
          <w:sz w:val="24"/>
          <w:szCs w:val="24"/>
        </w:rPr>
        <w:t xml:space="preserve">    </w:t>
      </w:r>
      <w:r w:rsidR="009762B5">
        <w:rPr>
          <w:rFonts w:ascii="Arial" w:eastAsia="Arial" w:hAnsi="Arial" w:cs="Arial"/>
          <w:spacing w:val="7"/>
          <w:sz w:val="24"/>
          <w:szCs w:val="24"/>
        </w:rPr>
        <w:t xml:space="preserve"> </w:t>
      </w:r>
      <w:r w:rsidR="009762B5">
        <w:rPr>
          <w:rFonts w:ascii="Arial" w:eastAsia="Arial" w:hAnsi="Arial" w:cs="Arial"/>
          <w:sz w:val="24"/>
          <w:szCs w:val="24"/>
        </w:rPr>
        <w:t>: ${</w:t>
      </w:r>
      <w:r>
        <w:rPr>
          <w:rFonts w:ascii="Arial" w:eastAsia="Arial" w:hAnsi="Arial" w:cs="Arial"/>
          <w:sz w:val="24"/>
          <w:szCs w:val="24"/>
        </w:rPr>
        <w:t>explanation</w:t>
      </w:r>
      <w:r w:rsidR="009762B5">
        <w:rPr>
          <w:rFonts w:ascii="Arial" w:eastAsia="Arial" w:hAnsi="Arial" w:cs="Arial"/>
          <w:sz w:val="24"/>
          <w:szCs w:val="24"/>
        </w:rPr>
        <w:t>}</w:t>
      </w:r>
    </w:p>
    <w:p w14:paraId="70AED87C" w14:textId="75297A1E" w:rsidR="00D23A39" w:rsidRDefault="009762B5" w:rsidP="00D23A39">
      <w:pPr>
        <w:spacing w:before="64"/>
        <w:ind w:left="1078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Tipe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r w:rsidR="00D23A39">
        <w:rPr>
          <w:rFonts w:ascii="Arial" w:eastAsia="Arial" w:hAnsi="Arial" w:cs="Arial"/>
          <w:sz w:val="24"/>
          <w:szCs w:val="24"/>
        </w:rPr>
        <w:tab/>
      </w:r>
      <w:r w:rsidR="00D23A39">
        <w:rPr>
          <w:rFonts w:ascii="Arial" w:eastAsia="Arial" w:hAnsi="Arial" w:cs="Arial"/>
          <w:sz w:val="24"/>
          <w:szCs w:val="24"/>
        </w:rPr>
        <w:tab/>
        <w:t xml:space="preserve">    </w:t>
      </w:r>
      <w:r w:rsidR="00D23A39">
        <w:rPr>
          <w:rFonts w:ascii="Arial" w:eastAsia="Arial" w:hAnsi="Arial" w:cs="Arial"/>
          <w:spacing w:val="7"/>
          <w:sz w:val="24"/>
          <w:szCs w:val="24"/>
        </w:rPr>
        <w:t xml:space="preserve"> </w:t>
      </w:r>
      <w:r w:rsidR="00D23A39">
        <w:rPr>
          <w:rFonts w:ascii="Arial" w:eastAsia="Arial" w:hAnsi="Arial" w:cs="Arial"/>
          <w:sz w:val="24"/>
          <w:szCs w:val="24"/>
        </w:rPr>
        <w:t>: ${</w:t>
      </w:r>
      <w:proofErr w:type="spellStart"/>
      <w:r>
        <w:rPr>
          <w:rFonts w:ascii="Arial" w:eastAsia="Arial" w:hAnsi="Arial" w:cs="Arial"/>
          <w:sz w:val="24"/>
          <w:szCs w:val="24"/>
        </w:rPr>
        <w:t>permission_type</w:t>
      </w:r>
      <w:proofErr w:type="spellEnd"/>
      <w:r w:rsidR="00D23A39">
        <w:rPr>
          <w:rFonts w:ascii="Arial" w:eastAsia="Arial" w:hAnsi="Arial" w:cs="Arial"/>
          <w:sz w:val="24"/>
          <w:szCs w:val="24"/>
        </w:rPr>
        <w:t>}</w:t>
      </w:r>
    </w:p>
    <w:p w14:paraId="2B89C889" w14:textId="049B2E0E" w:rsidR="009762B5" w:rsidRDefault="009762B5" w:rsidP="009762B5">
      <w:pPr>
        <w:spacing w:before="64"/>
        <w:ind w:left="1078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Status 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 xml:space="preserve">    </w:t>
      </w:r>
      <w:r>
        <w:rPr>
          <w:rFonts w:ascii="Arial" w:eastAsia="Arial" w:hAnsi="Arial" w:cs="Arial"/>
          <w:spacing w:val="7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: ${status}</w:t>
      </w:r>
    </w:p>
    <w:p w14:paraId="533ECEA1" w14:textId="77777777" w:rsidR="009762B5" w:rsidRDefault="009762B5" w:rsidP="00D23A39">
      <w:pPr>
        <w:spacing w:before="64"/>
        <w:ind w:left="1078"/>
        <w:rPr>
          <w:rFonts w:ascii="Arial" w:eastAsia="Arial" w:hAnsi="Arial" w:cs="Arial"/>
          <w:sz w:val="24"/>
          <w:szCs w:val="24"/>
        </w:rPr>
      </w:pPr>
    </w:p>
    <w:p w14:paraId="41E9424D" w14:textId="77777777" w:rsidR="0030195D" w:rsidRDefault="0030195D">
      <w:pPr>
        <w:spacing w:line="200" w:lineRule="exact"/>
      </w:pPr>
    </w:p>
    <w:p w14:paraId="2CA14D07" w14:textId="77777777" w:rsidR="0030195D" w:rsidRDefault="0030195D">
      <w:pPr>
        <w:spacing w:line="200" w:lineRule="exact"/>
      </w:pPr>
    </w:p>
    <w:p w14:paraId="4314E334" w14:textId="77777777" w:rsidR="0030195D" w:rsidRDefault="0030195D">
      <w:pPr>
        <w:spacing w:line="200" w:lineRule="exact"/>
      </w:pPr>
    </w:p>
    <w:p w14:paraId="135D1DAE" w14:textId="77777777" w:rsidR="0030195D" w:rsidRDefault="0030195D">
      <w:pPr>
        <w:spacing w:before="1" w:line="200" w:lineRule="exact"/>
      </w:pPr>
    </w:p>
    <w:p w14:paraId="6EB8EED4" w14:textId="7F597C55" w:rsidR="0030195D" w:rsidRDefault="009762B5" w:rsidP="009762B5">
      <w:pPr>
        <w:spacing w:line="290" w:lineRule="auto"/>
        <w:ind w:left="171" w:right="78" w:firstLine="346"/>
        <w:jc w:val="both"/>
      </w:pPr>
      <w:proofErr w:type="spellStart"/>
      <w:r>
        <w:rPr>
          <w:rFonts w:ascii="Arial" w:eastAsia="Arial" w:hAnsi="Arial" w:cs="Arial"/>
          <w:sz w:val="24"/>
          <w:szCs w:val="24"/>
        </w:rPr>
        <w:t>Telah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Demikian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Surat </w:t>
      </w:r>
      <w:proofErr w:type="spellStart"/>
      <w:r>
        <w:rPr>
          <w:rFonts w:ascii="Arial" w:eastAsia="Arial" w:hAnsi="Arial" w:cs="Arial"/>
          <w:sz w:val="24"/>
          <w:szCs w:val="24"/>
        </w:rPr>
        <w:t>Persetujuan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${</w:t>
      </w:r>
      <w:proofErr w:type="spellStart"/>
      <w:r>
        <w:rPr>
          <w:rFonts w:ascii="Arial" w:eastAsia="Arial" w:hAnsi="Arial" w:cs="Arial"/>
          <w:sz w:val="24"/>
          <w:szCs w:val="24"/>
        </w:rPr>
        <w:t>permission_type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}, </w:t>
      </w:r>
      <w:proofErr w:type="spellStart"/>
      <w:r>
        <w:rPr>
          <w:rFonts w:ascii="Arial" w:eastAsia="Arial" w:hAnsi="Arial" w:cs="Arial"/>
          <w:sz w:val="24"/>
          <w:szCs w:val="24"/>
        </w:rPr>
        <w:t>dengan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tanggal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awal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${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start_date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} </w:t>
      </w:r>
      <w:proofErr w:type="spellStart"/>
      <w:r>
        <w:rPr>
          <w:rFonts w:ascii="Arial" w:eastAsia="Arial" w:hAnsi="Arial" w:cs="Arial"/>
          <w:sz w:val="24"/>
          <w:szCs w:val="24"/>
        </w:rPr>
        <w:t>sampai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dengan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${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end_date</w:t>
      </w:r>
      <w:proofErr w:type="spellEnd"/>
      <w:r>
        <w:rPr>
          <w:rFonts w:ascii="Arial" w:eastAsia="Arial" w:hAnsi="Arial" w:cs="Arial"/>
          <w:sz w:val="24"/>
          <w:szCs w:val="24"/>
        </w:rPr>
        <w:t>}.</w:t>
      </w:r>
      <w:bookmarkStart w:id="0" w:name="_GoBack"/>
      <w:bookmarkEnd w:id="0"/>
    </w:p>
    <w:p w14:paraId="47AF2A95" w14:textId="77777777" w:rsidR="0030195D" w:rsidRDefault="0030195D">
      <w:pPr>
        <w:spacing w:before="8" w:line="140" w:lineRule="exact"/>
        <w:rPr>
          <w:sz w:val="14"/>
          <w:szCs w:val="14"/>
        </w:rPr>
      </w:pPr>
    </w:p>
    <w:p w14:paraId="260181CE" w14:textId="77777777" w:rsidR="0030195D" w:rsidRDefault="0030195D">
      <w:pPr>
        <w:spacing w:line="200" w:lineRule="exact"/>
      </w:pPr>
    </w:p>
    <w:p w14:paraId="22DD6FFD" w14:textId="71D80BC3" w:rsidR="0030195D" w:rsidRDefault="00D23A39" w:rsidP="00D23A39">
      <w:pPr>
        <w:ind w:left="6734"/>
      </w:pPr>
      <w:r>
        <w:rPr>
          <w:rFonts w:ascii="Arial" w:eastAsia="Arial" w:hAnsi="Arial" w:cs="Arial"/>
          <w:sz w:val="24"/>
          <w:szCs w:val="24"/>
        </w:rPr>
        <w:t>Kediri</w:t>
      </w:r>
      <w:r w:rsidR="009762B5">
        <w:rPr>
          <w:rFonts w:ascii="Arial" w:eastAsia="Arial" w:hAnsi="Arial" w:cs="Arial"/>
          <w:sz w:val="24"/>
          <w:szCs w:val="24"/>
        </w:rPr>
        <w:t>, ${</w:t>
      </w:r>
      <w:r>
        <w:rPr>
          <w:rFonts w:ascii="Arial" w:eastAsia="Arial" w:hAnsi="Arial" w:cs="Arial"/>
          <w:color w:val="000000"/>
          <w:sz w:val="24"/>
          <w:szCs w:val="24"/>
        </w:rPr>
        <w:t>date</w:t>
      </w:r>
      <w:r w:rsidR="009762B5">
        <w:rPr>
          <w:rFonts w:ascii="Arial" w:eastAsia="Arial" w:hAnsi="Arial" w:cs="Arial"/>
          <w:sz w:val="24"/>
          <w:szCs w:val="24"/>
        </w:rPr>
        <w:t>}</w:t>
      </w:r>
    </w:p>
    <w:p w14:paraId="2E08BBB4" w14:textId="77777777" w:rsidR="0030195D" w:rsidRDefault="0030195D">
      <w:pPr>
        <w:spacing w:line="200" w:lineRule="exact"/>
      </w:pPr>
    </w:p>
    <w:p w14:paraId="2015B9FD" w14:textId="77777777" w:rsidR="0030195D" w:rsidRDefault="0030195D">
      <w:pPr>
        <w:spacing w:line="200" w:lineRule="exact"/>
      </w:pPr>
    </w:p>
    <w:p w14:paraId="7C8CF154" w14:textId="77777777" w:rsidR="0030195D" w:rsidRDefault="0030195D">
      <w:pPr>
        <w:spacing w:line="200" w:lineRule="exact"/>
      </w:pPr>
    </w:p>
    <w:p w14:paraId="46131C3A" w14:textId="77777777" w:rsidR="0030195D" w:rsidRDefault="0030195D">
      <w:pPr>
        <w:spacing w:line="200" w:lineRule="exact"/>
      </w:pPr>
    </w:p>
    <w:p w14:paraId="662EA885" w14:textId="77777777" w:rsidR="0030195D" w:rsidRDefault="0030195D">
      <w:pPr>
        <w:spacing w:before="4" w:line="200" w:lineRule="exact"/>
      </w:pPr>
    </w:p>
    <w:p w14:paraId="5D93C3CE" w14:textId="799E4509" w:rsidR="0030195D" w:rsidRDefault="00780976">
      <w:pPr>
        <w:spacing w:before="64" w:line="260" w:lineRule="exact"/>
        <w:ind w:left="5415" w:right="546"/>
        <w:jc w:val="center"/>
      </w:pPr>
      <w:r>
        <w:rPr>
          <w:rFonts w:ascii="Arial" w:eastAsia="Arial" w:hAnsi="Arial" w:cs="Arial"/>
          <w:color w:val="000000"/>
          <w:sz w:val="24"/>
          <w:szCs w:val="24"/>
        </w:rPr>
        <w:t xml:space="preserve">Andi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Setyo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Wardono</w:t>
      </w:r>
      <w:proofErr w:type="spellEnd"/>
    </w:p>
    <w:p w14:paraId="08CBAF39" w14:textId="77777777" w:rsidR="0030195D" w:rsidRDefault="0030195D">
      <w:pPr>
        <w:spacing w:before="4" w:line="120" w:lineRule="exact"/>
        <w:rPr>
          <w:sz w:val="12"/>
          <w:szCs w:val="12"/>
        </w:rPr>
      </w:pPr>
    </w:p>
    <w:p w14:paraId="2417EBB9" w14:textId="010922F7" w:rsidR="0030195D" w:rsidRDefault="0030195D" w:rsidP="00D23A39">
      <w:pPr>
        <w:spacing w:before="64"/>
        <w:rPr>
          <w:rFonts w:ascii="Arial" w:eastAsia="Arial" w:hAnsi="Arial" w:cs="Arial"/>
          <w:sz w:val="24"/>
          <w:szCs w:val="24"/>
        </w:rPr>
      </w:pPr>
    </w:p>
    <w:sectPr w:rsidR="0030195D">
      <w:pgSz w:w="11920" w:h="16838"/>
      <w:pgMar w:top="1140" w:right="980" w:bottom="280" w:left="1020" w:header="0" w:footer="0" w:gutter="0"/>
      <w:cols w:space="720"/>
      <w:formProt w:val="0"/>
      <w:docGrid w:linePitch="10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37653B"/>
    <w:multiLevelType w:val="multilevel"/>
    <w:tmpl w:val="A7D40460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195D"/>
    <w:rsid w:val="0030195D"/>
    <w:rsid w:val="00325B93"/>
    <w:rsid w:val="00780976"/>
    <w:rsid w:val="009762B5"/>
    <w:rsid w:val="00BF2857"/>
    <w:rsid w:val="00D23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7F9293"/>
  <w15:docId w15:val="{2EA3267C-DBCF-4B8A-9340-EF45DDE32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1B3490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qFormat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9875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01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6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Daffa Aqila</cp:lastModifiedBy>
  <cp:revision>21</cp:revision>
  <dcterms:created xsi:type="dcterms:W3CDTF">2024-01-26T08:22:00Z</dcterms:created>
  <dcterms:modified xsi:type="dcterms:W3CDTF">2024-03-03T15:10:00Z</dcterms:modified>
  <dc:language>en-US</dc:language>
</cp:coreProperties>
</file>