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DF863" w14:textId="65FE8FF7" w:rsidR="0030195D" w:rsidRDefault="00D23A39" w:rsidP="00D23A39">
      <w:pPr>
        <w:spacing w:before="62"/>
        <w:ind w:left="16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BANK PERKREDITAN RAKYAT</w:t>
      </w:r>
    </w:p>
    <w:p w14:paraId="599E9F57" w14:textId="105E81E3" w:rsidR="0030195D" w:rsidRDefault="009762B5">
      <w:pPr>
        <w:tabs>
          <w:tab w:val="left" w:pos="4980"/>
        </w:tabs>
        <w:spacing w:line="220" w:lineRule="exact"/>
        <w:ind w:left="11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u w:val="single" w:color="000000"/>
        </w:rPr>
        <w:t xml:space="preserve">  </w:t>
      </w:r>
      <w:r w:rsidR="00D23A39">
        <w:rPr>
          <w:rFonts w:ascii="Arial" w:eastAsia="Arial" w:hAnsi="Arial" w:cs="Arial"/>
          <w:sz w:val="22"/>
          <w:szCs w:val="22"/>
          <w:u w:val="single" w:color="000000"/>
        </w:rPr>
        <w:t xml:space="preserve">TUNAS ARTHA JAYA ABADI </w:t>
      </w:r>
      <w:r>
        <w:rPr>
          <w:rFonts w:ascii="Arial" w:eastAsia="Arial" w:hAnsi="Arial" w:cs="Arial"/>
          <w:sz w:val="22"/>
          <w:szCs w:val="22"/>
          <w:u w:val="single" w:color="000000"/>
        </w:rPr>
        <w:tab/>
      </w:r>
    </w:p>
    <w:p w14:paraId="3553C158" w14:textId="77777777" w:rsidR="0030195D" w:rsidRDefault="0030195D">
      <w:pPr>
        <w:spacing w:before="5" w:line="280" w:lineRule="exact"/>
        <w:rPr>
          <w:sz w:val="28"/>
          <w:szCs w:val="28"/>
        </w:rPr>
      </w:pPr>
    </w:p>
    <w:p w14:paraId="692D26A8" w14:textId="74645B52" w:rsidR="0030195D" w:rsidRDefault="009762B5">
      <w:pPr>
        <w:spacing w:before="24"/>
        <w:ind w:left="2962" w:right="291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u w:val="single" w:color="000000"/>
        </w:rPr>
        <w:t xml:space="preserve">SURAT </w:t>
      </w:r>
      <w:r w:rsidR="00D23A39">
        <w:rPr>
          <w:rFonts w:ascii="Arial" w:eastAsia="Arial" w:hAnsi="Arial" w:cs="Arial"/>
          <w:b/>
          <w:sz w:val="28"/>
          <w:szCs w:val="28"/>
          <w:u w:val="single" w:color="000000"/>
        </w:rPr>
        <w:t>PERIZINAN</w:t>
      </w:r>
      <w:r>
        <w:rPr>
          <w:rFonts w:ascii="Arial" w:eastAsia="Arial" w:hAnsi="Arial" w:cs="Arial"/>
          <w:b/>
          <w:sz w:val="28"/>
          <w:szCs w:val="28"/>
          <w:u w:val="single" w:color="000000"/>
        </w:rPr>
        <w:t xml:space="preserve"> </w:t>
      </w:r>
      <w:r w:rsidR="00D23A39">
        <w:rPr>
          <w:rFonts w:ascii="Arial" w:eastAsia="Arial" w:hAnsi="Arial" w:cs="Arial"/>
          <w:b/>
          <w:sz w:val="28"/>
          <w:szCs w:val="28"/>
          <w:u w:val="single" w:color="000000"/>
        </w:rPr>
        <w:t>KANTOR</w:t>
      </w:r>
    </w:p>
    <w:p w14:paraId="0430E522" w14:textId="4458D860" w:rsidR="0030195D" w:rsidRDefault="009762B5">
      <w:pPr>
        <w:spacing w:line="260" w:lineRule="exact"/>
        <w:ind w:left="3380" w:right="3329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Nomor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: </w:t>
      </w:r>
    </w:p>
    <w:p w14:paraId="62D3049E" w14:textId="77777777" w:rsidR="0030195D" w:rsidRDefault="0030195D">
      <w:pPr>
        <w:spacing w:before="6" w:line="140" w:lineRule="exact"/>
        <w:rPr>
          <w:sz w:val="14"/>
          <w:szCs w:val="14"/>
        </w:rPr>
      </w:pPr>
    </w:p>
    <w:p w14:paraId="5465153D" w14:textId="77777777" w:rsidR="0030195D" w:rsidRDefault="0030195D">
      <w:pPr>
        <w:spacing w:line="200" w:lineRule="exact"/>
      </w:pPr>
    </w:p>
    <w:p w14:paraId="44EC97F5" w14:textId="77777777" w:rsidR="0030195D" w:rsidRDefault="0030195D">
      <w:pPr>
        <w:spacing w:line="200" w:lineRule="exact"/>
      </w:pPr>
    </w:p>
    <w:p w14:paraId="438E60D4" w14:textId="3968C467" w:rsidR="0030195D" w:rsidRDefault="00D23A39">
      <w:pPr>
        <w:spacing w:line="290" w:lineRule="auto"/>
        <w:ind w:left="171" w:right="78" w:firstLine="49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eastAsia="Arial" w:hAnsi="Arial" w:cs="Arial"/>
          <w:sz w:val="24"/>
          <w:szCs w:val="24"/>
        </w:rPr>
        <w:t>bertanda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009762B5">
        <w:rPr>
          <w:rFonts w:ascii="Arial" w:eastAsia="Arial" w:hAnsi="Arial" w:cs="Arial"/>
          <w:sz w:val="24"/>
          <w:szCs w:val="24"/>
        </w:rPr>
        <w:t>:</w:t>
      </w:r>
    </w:p>
    <w:p w14:paraId="48258227" w14:textId="77777777" w:rsidR="0030195D" w:rsidRDefault="0030195D">
      <w:pPr>
        <w:spacing w:before="2" w:line="100" w:lineRule="exact"/>
        <w:rPr>
          <w:sz w:val="11"/>
          <w:szCs w:val="11"/>
        </w:rPr>
      </w:pPr>
    </w:p>
    <w:p w14:paraId="61FEE38A" w14:textId="77777777" w:rsidR="0030195D" w:rsidRDefault="0030195D">
      <w:pPr>
        <w:spacing w:line="200" w:lineRule="exact"/>
      </w:pPr>
    </w:p>
    <w:p w14:paraId="0A6C0904" w14:textId="77777777" w:rsidR="0030195D" w:rsidRDefault="0030195D">
      <w:pPr>
        <w:spacing w:line="200" w:lineRule="exact"/>
      </w:pPr>
    </w:p>
    <w:p w14:paraId="6DA296CC" w14:textId="77777777" w:rsidR="0030195D" w:rsidRDefault="009762B5">
      <w:pPr>
        <w:ind w:left="10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Nama                     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 John Doe</w:t>
      </w:r>
    </w:p>
    <w:p w14:paraId="118000BB" w14:textId="426158E9" w:rsidR="0030195D" w:rsidRDefault="00D23A39">
      <w:pPr>
        <w:spacing w:before="64"/>
        <w:ind w:left="10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Email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9762B5">
        <w:rPr>
          <w:rFonts w:ascii="Arial" w:eastAsia="Arial" w:hAnsi="Arial" w:cs="Arial"/>
          <w:sz w:val="24"/>
          <w:szCs w:val="24"/>
        </w:rPr>
        <w:t xml:space="preserve">     : john@gmail.com</w:t>
      </w:r>
    </w:p>
    <w:p w14:paraId="76A8B9B5" w14:textId="0C81F55E" w:rsidR="0030195D" w:rsidRDefault="00D23A39">
      <w:pPr>
        <w:spacing w:before="64"/>
        <w:ind w:left="1078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Alasan</w:t>
      </w:r>
      <w:proofErr w:type="spellEnd"/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9762B5">
        <w:rPr>
          <w:rFonts w:ascii="Arial" w:eastAsia="Arial" w:hAnsi="Arial" w:cs="Arial"/>
          <w:sz w:val="24"/>
          <w:szCs w:val="24"/>
        </w:rPr>
        <w:t xml:space="preserve">    </w:t>
      </w:r>
      <w:r w:rsidR="009762B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="009762B5">
        <w:rPr>
          <w:rFonts w:ascii="Arial" w:eastAsia="Arial" w:hAnsi="Arial" w:cs="Arial"/>
          <w:sz w:val="24"/>
          <w:szCs w:val="24"/>
        </w:rPr>
        <w:t>: Umroh</w:t>
      </w:r>
    </w:p>
    <w:p w14:paraId="70AED87C" w14:textId="75297A1E" w:rsidR="00D23A39" w:rsidRDefault="009762B5" w:rsidP="00D23A39">
      <w:pPr>
        <w:spacing w:before="64"/>
        <w:ind w:left="1078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Tipe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00D23A39">
        <w:rPr>
          <w:rFonts w:ascii="Arial" w:eastAsia="Arial" w:hAnsi="Arial" w:cs="Arial"/>
          <w:sz w:val="24"/>
          <w:szCs w:val="24"/>
        </w:rPr>
        <w:tab/>
      </w:r>
      <w:r w:rsidR="00D23A39">
        <w:rPr>
          <w:rFonts w:ascii="Arial" w:eastAsia="Arial" w:hAnsi="Arial" w:cs="Arial"/>
          <w:sz w:val="24"/>
          <w:szCs w:val="24"/>
        </w:rPr>
        <w:tab/>
        <w:t xml:space="preserve">    </w:t>
      </w:r>
      <w:r w:rsidR="00D23A39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="00D23A39">
        <w:rPr>
          <w:rFonts w:ascii="Arial" w:eastAsia="Arial" w:hAnsi="Arial" w:cs="Arial"/>
          <w:sz w:val="24"/>
          <w:szCs w:val="24"/>
        </w:rPr>
        <w:t>: izin</w:t>
      </w:r>
    </w:p>
    <w:p w14:paraId="2B89C889" w14:textId="049B2E0E" w:rsidR="009762B5" w:rsidRDefault="009762B5" w:rsidP="009762B5">
      <w:pPr>
        <w:spacing w:before="64"/>
        <w:ind w:left="10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Status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 approved</w:t>
      </w:r>
    </w:p>
    <w:p w14:paraId="533ECEA1" w14:textId="77777777" w:rsidR="009762B5" w:rsidRDefault="009762B5" w:rsidP="00D23A39">
      <w:pPr>
        <w:spacing w:before="64"/>
        <w:ind w:left="1078"/>
        <w:rPr>
          <w:rFonts w:ascii="Arial" w:eastAsia="Arial" w:hAnsi="Arial" w:cs="Arial"/>
          <w:sz w:val="24"/>
          <w:szCs w:val="24"/>
        </w:rPr>
      </w:pPr>
    </w:p>
    <w:p w14:paraId="41E9424D" w14:textId="77777777" w:rsidR="0030195D" w:rsidRDefault="0030195D">
      <w:pPr>
        <w:spacing w:line="200" w:lineRule="exact"/>
      </w:pPr>
    </w:p>
    <w:p w14:paraId="2CA14D07" w14:textId="77777777" w:rsidR="0030195D" w:rsidRDefault="0030195D">
      <w:pPr>
        <w:spacing w:line="200" w:lineRule="exact"/>
      </w:pPr>
    </w:p>
    <w:p w14:paraId="4314E334" w14:textId="77777777" w:rsidR="0030195D" w:rsidRDefault="0030195D">
      <w:pPr>
        <w:spacing w:line="200" w:lineRule="exact"/>
      </w:pPr>
    </w:p>
    <w:p w14:paraId="135D1DAE" w14:textId="77777777" w:rsidR="0030195D" w:rsidRDefault="0030195D">
      <w:pPr>
        <w:spacing w:before="1" w:line="200" w:lineRule="exact"/>
      </w:pPr>
    </w:p>
    <w:p w14:paraId="6EB8EED4" w14:textId="7F597C55" w:rsidR="0030195D" w:rsidRDefault="009762B5" w:rsidP="009762B5">
      <w:pPr>
        <w:spacing w:line="290" w:lineRule="auto"/>
        <w:ind w:left="171" w:right="78" w:firstLine="346"/>
        <w:jc w:val="both"/>
      </w:pPr>
      <w:proofErr w:type="spellStart"/>
      <w:r>
        <w:rPr>
          <w:rFonts w:ascii="Arial" w:eastAsia="Arial" w:hAnsi="Arial" w:cs="Arial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Demikian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Surat </w:t>
      </w:r>
      <w:proofErr w:type="spellStart"/>
      <w:r>
        <w:rPr>
          <w:rFonts w:ascii="Arial" w:eastAsia="Arial" w:hAnsi="Arial" w:cs="Arial"/>
          <w:sz w:val="24"/>
          <w:szCs w:val="24"/>
        </w:rPr>
        <w:t>Persetujuan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izin, </w:t>
      </w:r>
      <w:proofErr w:type="spellStart"/>
      <w:r>
        <w:rPr>
          <w:rFonts w:ascii="Arial" w:eastAsia="Arial" w:hAnsi="Arial" w:cs="Arial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tanggal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awal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2024-03-04 </w:t>
      </w:r>
      <w:proofErr w:type="spellStart"/>
      <w:r>
        <w:rPr>
          <w:rFonts w:ascii="Arial" w:eastAsia="Arial" w:hAnsi="Arial" w:cs="Arial"/>
          <w:sz w:val="24"/>
          <w:szCs w:val="24"/>
        </w:rPr>
        <w:t>sampai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2024-03-15.</w:t>
      </w:r>
      <w:bookmarkStart w:id="0" w:name="_GoBack"/>
      <w:bookmarkEnd w:id="0"/>
    </w:p>
    <w:p w14:paraId="47AF2A95" w14:textId="77777777" w:rsidR="0030195D" w:rsidRDefault="0030195D">
      <w:pPr>
        <w:spacing w:before="8" w:line="140" w:lineRule="exact"/>
        <w:rPr>
          <w:sz w:val="14"/>
          <w:szCs w:val="14"/>
        </w:rPr>
      </w:pPr>
    </w:p>
    <w:p w14:paraId="260181CE" w14:textId="77777777" w:rsidR="0030195D" w:rsidRDefault="0030195D">
      <w:pPr>
        <w:spacing w:line="200" w:lineRule="exact"/>
      </w:pPr>
    </w:p>
    <w:p w14:paraId="22DD6FFD" w14:textId="71D80BC3" w:rsidR="0030195D" w:rsidRDefault="00D23A39" w:rsidP="00D23A39">
      <w:pPr>
        <w:ind w:left="6734"/>
      </w:pPr>
      <w:r>
        <w:rPr>
          <w:rFonts w:ascii="Arial" w:eastAsia="Arial" w:hAnsi="Arial" w:cs="Arial"/>
          <w:sz w:val="24"/>
          <w:szCs w:val="24"/>
        </w:rPr>
        <w:t>Kediri</w:t>
      </w:r>
      <w:r w:rsidR="009762B5">
        <w:rPr>
          <w:rFonts w:ascii="Arial" w:eastAsia="Arial" w:hAnsi="Arial" w:cs="Arial"/>
          <w:sz w:val="24"/>
          <w:szCs w:val="24"/>
        </w:rPr>
        <w:t>, 03-03-2024</w:t>
      </w:r>
    </w:p>
    <w:p w14:paraId="2E08BBB4" w14:textId="77777777" w:rsidR="0030195D" w:rsidRDefault="0030195D">
      <w:pPr>
        <w:spacing w:line="200" w:lineRule="exact"/>
      </w:pPr>
    </w:p>
    <w:p w14:paraId="2015B9FD" w14:textId="77777777" w:rsidR="0030195D" w:rsidRDefault="0030195D">
      <w:pPr>
        <w:spacing w:line="200" w:lineRule="exact"/>
      </w:pPr>
    </w:p>
    <w:p w14:paraId="7C8CF154" w14:textId="77777777" w:rsidR="0030195D" w:rsidRDefault="0030195D">
      <w:pPr>
        <w:spacing w:line="200" w:lineRule="exact"/>
      </w:pPr>
    </w:p>
    <w:p w14:paraId="46131C3A" w14:textId="77777777" w:rsidR="0030195D" w:rsidRDefault="0030195D">
      <w:pPr>
        <w:spacing w:line="200" w:lineRule="exact"/>
      </w:pPr>
    </w:p>
    <w:p w14:paraId="662EA885" w14:textId="77777777" w:rsidR="0030195D" w:rsidRDefault="0030195D">
      <w:pPr>
        <w:spacing w:before="4" w:line="200" w:lineRule="exact"/>
      </w:pPr>
    </w:p>
    <w:p w14:paraId="5D93C3CE" w14:textId="799E4509" w:rsidR="0030195D" w:rsidRDefault="00780976">
      <w:pPr>
        <w:spacing w:before="64" w:line="260" w:lineRule="exact"/>
        <w:ind w:left="5415" w:right="546"/>
        <w:jc w:val="center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Andi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Setyo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Wardono</w:t>
      </w:r>
      <w:proofErr w:type="spellEnd"/>
    </w:p>
    <w:p w14:paraId="08CBAF39" w14:textId="77777777" w:rsidR="0030195D" w:rsidRDefault="0030195D">
      <w:pPr>
        <w:spacing w:before="4" w:line="120" w:lineRule="exact"/>
        <w:rPr>
          <w:sz w:val="12"/>
          <w:szCs w:val="12"/>
        </w:rPr>
      </w:pPr>
    </w:p>
    <w:p w14:paraId="2417EBB9" w14:textId="010922F7" w:rsidR="0030195D" w:rsidRDefault="0030195D" w:rsidP="00D23A39">
      <w:pPr>
        <w:spacing w:before="64"/>
        <w:rPr>
          <w:rFonts w:ascii="Arial" w:eastAsia="Arial" w:hAnsi="Arial" w:cs="Arial"/>
          <w:sz w:val="24"/>
          <w:szCs w:val="24"/>
        </w:rPr>
      </w:pPr>
    </w:p>
    <w:sectPr w:rsidR="0030195D">
      <w:pgSz w:w="11920" w:h="16838"/>
      <w:pgMar w:top="1140" w:right="980" w:bottom="280" w:left="102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7653B"/>
    <w:multiLevelType w:val="multilevel"/>
    <w:tmpl w:val="A7D4046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95D"/>
    <w:rsid w:val="0030195D"/>
    <w:rsid w:val="00325B93"/>
    <w:rsid w:val="00780976"/>
    <w:rsid w:val="009762B5"/>
    <w:rsid w:val="00BF2857"/>
    <w:rsid w:val="00D2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F9293"/>
  <w15:docId w15:val="{2EA3267C-DBCF-4B8A-9340-EF45DDE3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7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Daffa Aqila</cp:lastModifiedBy>
  <cp:revision>21</cp:revision>
  <dcterms:created xsi:type="dcterms:W3CDTF">2024-01-26T08:22:00Z</dcterms:created>
  <dcterms:modified xsi:type="dcterms:W3CDTF">2024-03-03T15:10:00Z</dcterms:modified>
  <dc:language>en-US</dc:language>
</cp:coreProperties>
</file>